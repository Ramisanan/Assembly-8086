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before="100" w:lineRule="auto"/>
        <w:ind w:left="3850" w:firstLine="0"/>
        <w:rPr/>
      </w:pPr>
      <w:r w:rsidDel="00000000" w:rsidR="00000000" w:rsidRPr="00000000">
        <w:rPr/>
        <w:pict>
          <v:shape id="_x0000_i1025" style="width:93pt;height:85.5pt" type="#_x0000_t75">
            <v:imagedata r:id="rId1" o:title="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00" w:lineRule="auto"/>
        <w:ind w:left="38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" w:line="120" w:lineRule="auto"/>
        <w:jc w:val="center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CSE341: Microprocessors</w:t>
      </w:r>
    </w:p>
    <w:p w:rsidR="00000000" w:rsidDel="00000000" w:rsidP="00000000" w:rsidRDefault="00000000" w:rsidRPr="00000000" w14:paraId="00000006">
      <w:pPr>
        <w:spacing w:before="6" w:line="460" w:lineRule="auto"/>
        <w:ind w:left="100"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823" w:right="184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59" w:line="260" w:lineRule="auto"/>
        <w:ind w:left="0" w:firstLine="0"/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Assignment 01 (Lab 02) Sectio</w:t>
      </w:r>
      <w:r w:rsidDel="00000000" w:rsidR="00000000" w:rsidRPr="00000000">
        <w:rPr>
          <w:b w:val="1"/>
          <w:sz w:val="24"/>
          <w:szCs w:val="24"/>
          <w:rtl w:val="0"/>
        </w:rPr>
        <w:t xml:space="preserve">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59" w:line="260" w:lineRule="auto"/>
        <w:ind w:left="0" w:firstLine="0"/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Deadline: 12/7/21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9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9" w:lineRule="auto"/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8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Swap two numbers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ADD/SUB</w:t>
      </w:r>
      <w:r w:rsidDel="00000000" w:rsidR="00000000" w:rsidRPr="00000000">
        <w:rPr>
          <w:sz w:val="24"/>
          <w:szCs w:val="24"/>
          <w:rtl w:val="0"/>
        </w:rPr>
        <w:t xml:space="preserve"> instructions only.</w:t>
      </w:r>
    </w:p>
    <w:p w:rsidR="00000000" w:rsidDel="00000000" w:rsidP="00000000" w:rsidRDefault="00000000" w:rsidRPr="00000000" w14:paraId="0000000F">
      <w:pPr>
        <w:ind w:left="8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8" w:line="280" w:lineRule="auto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A, B and C are 3 variables, perform the given mathematical operation </w:t>
      </w:r>
    </w:p>
    <w:p w:rsidR="00000000" w:rsidDel="00000000" w:rsidP="00000000" w:rsidRDefault="00000000" w:rsidRPr="00000000" w14:paraId="00000015">
      <w:pPr>
        <w:ind w:left="8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B + ( C</w:t>
      </w:r>
      <w:r w:rsidDel="00000000" w:rsidR="00000000" w:rsidRPr="00000000">
        <w:rPr>
          <w:b w:val="1"/>
          <w:sz w:val="24"/>
          <w:szCs w:val="24"/>
          <w:rtl w:val="0"/>
        </w:rPr>
        <w:t xml:space="preserve">-A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;</w:t>
      </w:r>
    </w:p>
    <w:p w:rsidR="00000000" w:rsidDel="00000000" w:rsidP="00000000" w:rsidRDefault="00000000" w:rsidRPr="00000000" w14:paraId="00000017">
      <w:pPr>
        <w:spacing w:before="18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8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X, Y and Z are 3 variables, then perform the given mathematical operation</w:t>
      </w:r>
    </w:p>
    <w:p w:rsidR="00000000" w:rsidDel="00000000" w:rsidP="00000000" w:rsidRDefault="00000000" w:rsidRPr="00000000" w14:paraId="0000001C">
      <w:pPr>
        <w:ind w:left="8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* Y </w:t>
      </w:r>
    </w:p>
    <w:p w:rsidR="00000000" w:rsidDel="00000000" w:rsidP="00000000" w:rsidRDefault="00000000" w:rsidRPr="00000000" w14:paraId="0000001E">
      <w:pPr>
        <w:spacing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8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the following arithmetic operation: </w:t>
      </w:r>
      <w:r w:rsidDel="00000000" w:rsidR="00000000" w:rsidRPr="00000000">
        <w:rPr>
          <w:b w:val="1"/>
          <w:sz w:val="24"/>
          <w:szCs w:val="24"/>
          <w:rtl w:val="0"/>
        </w:rPr>
        <w:t xml:space="preserve">(3 - 1) / (2 + 3) * 5 + 6 - 2 – (2 *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6" w:line="1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80" w:left="1340" w:right="1320" w:header="0" w:footer="10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014F1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37i9zD1nsu+D97RbVipmYiXGGA==">AMUW2mWv0vMuKjOFIzIT7ctDVgrKMbqqha0KOGq01PI6U65Mt7m2kuyloJTjul1hURNcOZ7f99A3elHBzzv7wzKKDEyaFjJnko6yvJBeurtC9aL+yxtaT8qy+AY8caE//n3ttF7B1W7u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2021-07-02T15:26:00Z</dcterms:created>
  <dc:creator>Doggymaan</dc:creator>
</cp:coreProperties>
</file>